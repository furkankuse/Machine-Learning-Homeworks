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D49B9" w14:textId="40FFE81E" w:rsidR="004B34DE" w:rsidRPr="004B34DE" w:rsidRDefault="004B34DE" w:rsidP="004716E0">
      <w:pPr>
        <w:jc w:val="center"/>
        <w:rPr>
          <w:rFonts w:ascii="Times New Roman" w:hAnsi="Times New Roman" w:cs="Times New Roman"/>
          <w:b/>
          <w:sz w:val="28"/>
          <w:szCs w:val="28"/>
        </w:rPr>
      </w:pPr>
      <w:r w:rsidRPr="004B34DE">
        <w:rPr>
          <w:rFonts w:ascii="Times New Roman" w:hAnsi="Times New Roman" w:cs="Times New Roman"/>
          <w:b/>
          <w:sz w:val="28"/>
          <w:szCs w:val="28"/>
        </w:rPr>
        <w:t>CSE4088 Introduction to Machine Learning</w:t>
      </w:r>
    </w:p>
    <w:p w14:paraId="49949DD7" w14:textId="65782D73" w:rsidR="004B34DE" w:rsidRPr="004B34DE" w:rsidRDefault="004B34DE" w:rsidP="004B34DE">
      <w:pPr>
        <w:jc w:val="center"/>
        <w:rPr>
          <w:rFonts w:ascii="Times New Roman" w:hAnsi="Times New Roman" w:cs="Times New Roman"/>
          <w:b/>
          <w:sz w:val="28"/>
          <w:szCs w:val="28"/>
        </w:rPr>
      </w:pPr>
    </w:p>
    <w:p w14:paraId="73318552" w14:textId="1C386543" w:rsidR="00DF3912" w:rsidRDefault="004B34DE" w:rsidP="00D72716">
      <w:pPr>
        <w:jc w:val="center"/>
        <w:rPr>
          <w:rFonts w:ascii="Times New Roman" w:hAnsi="Times New Roman" w:cs="Times New Roman"/>
          <w:b/>
          <w:sz w:val="28"/>
          <w:szCs w:val="28"/>
        </w:rPr>
      </w:pPr>
      <w:r w:rsidRPr="004B34DE">
        <w:rPr>
          <w:rFonts w:ascii="Times New Roman" w:hAnsi="Times New Roman" w:cs="Times New Roman"/>
          <w:b/>
          <w:sz w:val="28"/>
          <w:szCs w:val="28"/>
        </w:rPr>
        <w:t xml:space="preserve">Homework </w:t>
      </w:r>
      <w:r w:rsidR="00F25F63">
        <w:rPr>
          <w:rFonts w:ascii="Times New Roman" w:hAnsi="Times New Roman" w:cs="Times New Roman"/>
          <w:b/>
          <w:sz w:val="28"/>
          <w:szCs w:val="28"/>
        </w:rPr>
        <w:t>3</w:t>
      </w:r>
    </w:p>
    <w:p w14:paraId="3A918DD6" w14:textId="77777777" w:rsidR="00E446C1" w:rsidRPr="00D72716" w:rsidRDefault="00E446C1" w:rsidP="00D72716">
      <w:pPr>
        <w:jc w:val="center"/>
        <w:rPr>
          <w:rFonts w:ascii="Times New Roman" w:hAnsi="Times New Roman" w:cs="Times New Roman"/>
          <w:b/>
          <w:sz w:val="28"/>
          <w:szCs w:val="28"/>
        </w:rPr>
      </w:pPr>
    </w:p>
    <w:p w14:paraId="7B54A143" w14:textId="77777777" w:rsidR="00C11675" w:rsidRDefault="00C11675" w:rsidP="00135F62">
      <w:pPr>
        <w:jc w:val="both"/>
        <w:rPr>
          <w:rFonts w:ascii="Times New Roman" w:hAnsi="Times New Roman" w:cs="Times New Roman"/>
        </w:rPr>
      </w:pPr>
    </w:p>
    <w:p w14:paraId="169DDF48" w14:textId="2F7D0DB4" w:rsidR="004716E0" w:rsidRDefault="00C11675" w:rsidP="00135F62">
      <w:pPr>
        <w:jc w:val="both"/>
        <w:rPr>
          <w:rFonts w:ascii="Times New Roman" w:hAnsi="Times New Roman" w:cs="Times New Roman"/>
        </w:rPr>
      </w:pPr>
      <w:r>
        <w:rPr>
          <w:rFonts w:ascii="Times New Roman" w:hAnsi="Times New Roman" w:cs="Times New Roman"/>
        </w:rPr>
        <w:t xml:space="preserve">In the below questions, prepare a report explaining your answers. If possible, include plots to explain your solution. </w:t>
      </w:r>
    </w:p>
    <w:p w14:paraId="6B8374ED" w14:textId="77777777" w:rsidR="007E75BC" w:rsidRDefault="007E75BC" w:rsidP="00135F62">
      <w:pPr>
        <w:jc w:val="both"/>
        <w:rPr>
          <w:rFonts w:ascii="Times New Roman" w:hAnsi="Times New Roman" w:cs="Times New Roman"/>
        </w:rPr>
      </w:pPr>
    </w:p>
    <w:p w14:paraId="694C4EEF" w14:textId="77777777" w:rsidR="007E75BC" w:rsidRPr="007E75BC" w:rsidRDefault="007E75BC" w:rsidP="007E75BC">
      <w:pPr>
        <w:jc w:val="both"/>
        <w:rPr>
          <w:rFonts w:ascii="Times New Roman" w:hAnsi="Times New Roman" w:cs="Times New Roman"/>
        </w:rPr>
      </w:pPr>
      <w:r w:rsidRPr="007E75BC">
        <w:rPr>
          <w:rFonts w:ascii="Times New Roman" w:hAnsi="Times New Roman" w:cs="Times New Roman"/>
        </w:rPr>
        <w:t xml:space="preserve">You need to show all your work step by step to receive credit. You may be asked to make a demo of your code. </w:t>
      </w:r>
    </w:p>
    <w:p w14:paraId="1A4E0432" w14:textId="77777777" w:rsidR="00C11675" w:rsidRDefault="00C11675" w:rsidP="00135F62">
      <w:pPr>
        <w:jc w:val="both"/>
        <w:rPr>
          <w:rFonts w:ascii="Times New Roman" w:hAnsi="Times New Roman" w:cs="Times New Roman"/>
          <w:b/>
          <w:sz w:val="28"/>
          <w:szCs w:val="28"/>
        </w:rPr>
      </w:pPr>
    </w:p>
    <w:p w14:paraId="434606E5" w14:textId="11ED78B1" w:rsidR="004716E0" w:rsidRDefault="00C11675" w:rsidP="005147D4">
      <w:pPr>
        <w:ind w:left="-142"/>
        <w:jc w:val="both"/>
        <w:rPr>
          <w:rFonts w:ascii="Times New Roman" w:hAnsi="Times New Roman" w:cs="Times New Roman"/>
          <w:b/>
        </w:rPr>
      </w:pPr>
      <w:r>
        <w:rPr>
          <w:rFonts w:ascii="Times New Roman" w:hAnsi="Times New Roman" w:cs="Times New Roman"/>
          <w:b/>
        </w:rPr>
        <w:t xml:space="preserve">  Part</w:t>
      </w:r>
      <w:r w:rsidR="004716E0" w:rsidRPr="004716E0">
        <w:rPr>
          <w:rFonts w:ascii="Times New Roman" w:hAnsi="Times New Roman" w:cs="Times New Roman"/>
          <w:b/>
        </w:rPr>
        <w:t xml:space="preserve"> 1</w:t>
      </w:r>
      <w:r w:rsidR="004716E0">
        <w:rPr>
          <w:rFonts w:ascii="Times New Roman" w:hAnsi="Times New Roman" w:cs="Times New Roman"/>
          <w:b/>
        </w:rPr>
        <w:t xml:space="preserve"> -</w:t>
      </w:r>
      <w:r w:rsidR="004716E0" w:rsidRPr="004716E0">
        <w:rPr>
          <w:rFonts w:ascii="Times New Roman" w:hAnsi="Times New Roman" w:cs="Times New Roman"/>
          <w:b/>
        </w:rPr>
        <w:t xml:space="preserve"> </w:t>
      </w:r>
      <w:r w:rsidR="00F25F63" w:rsidRPr="004716E0">
        <w:rPr>
          <w:rFonts w:ascii="Times New Roman" w:hAnsi="Times New Roman" w:cs="Times New Roman"/>
          <w:b/>
        </w:rPr>
        <w:t>Gradient Descent</w:t>
      </w:r>
      <w:r w:rsidR="003E1FD6">
        <w:rPr>
          <w:rFonts w:ascii="Times New Roman" w:hAnsi="Times New Roman" w:cs="Times New Roman"/>
          <w:b/>
        </w:rPr>
        <w:t xml:space="preserve"> </w:t>
      </w:r>
    </w:p>
    <w:p w14:paraId="37BAFCE5" w14:textId="6B95E6B7" w:rsidR="00C11675" w:rsidRPr="00C11675" w:rsidRDefault="00C11675" w:rsidP="00135F62">
      <w:pPr>
        <w:jc w:val="both"/>
        <w:rPr>
          <w:rFonts w:ascii="Times New Roman" w:hAnsi="Times New Roman" w:cs="Times New Roman"/>
        </w:rPr>
      </w:pPr>
      <w:r w:rsidRPr="00C11675">
        <w:rPr>
          <w:rFonts w:ascii="Times New Roman" w:hAnsi="Times New Roman" w:cs="Times New Roman"/>
        </w:rPr>
        <w:t xml:space="preserve">Solve Questions 4-7 in the homework available from </w:t>
      </w:r>
    </w:p>
    <w:p w14:paraId="70C0D943" w14:textId="69BC282A" w:rsidR="00C11675" w:rsidRDefault="00D77576" w:rsidP="00135F62">
      <w:pPr>
        <w:jc w:val="both"/>
        <w:rPr>
          <w:rFonts w:ascii="Times New Roman" w:hAnsi="Times New Roman" w:cs="Times New Roman"/>
        </w:rPr>
      </w:pPr>
      <w:hyperlink r:id="rId5" w:history="1">
        <w:r w:rsidR="00C11675" w:rsidRPr="00C11675">
          <w:rPr>
            <w:rStyle w:val="Kpr"/>
            <w:rFonts w:ascii="Times New Roman" w:hAnsi="Times New Roman" w:cs="Times New Roman"/>
          </w:rPr>
          <w:t>https://work.caltech.edu/homework/hw5.pdf</w:t>
        </w:r>
      </w:hyperlink>
    </w:p>
    <w:p w14:paraId="32FF944D" w14:textId="11E9135C" w:rsidR="00C11675" w:rsidRDefault="00C11675" w:rsidP="00135F62">
      <w:pPr>
        <w:jc w:val="both"/>
        <w:rPr>
          <w:rFonts w:ascii="Times New Roman" w:hAnsi="Times New Roman" w:cs="Times New Roman"/>
        </w:rPr>
      </w:pPr>
    </w:p>
    <w:p w14:paraId="4D78E417" w14:textId="0C45E3FA" w:rsidR="00C11675" w:rsidRPr="00CC7C9B" w:rsidRDefault="00C11675" w:rsidP="00135F62">
      <w:pPr>
        <w:jc w:val="both"/>
        <w:rPr>
          <w:rFonts w:ascii="Times New Roman" w:hAnsi="Times New Roman" w:cs="Times New Roman"/>
          <w:b/>
        </w:rPr>
      </w:pPr>
      <w:r w:rsidRPr="00C11675">
        <w:rPr>
          <w:rFonts w:ascii="Times New Roman" w:hAnsi="Times New Roman" w:cs="Times New Roman"/>
          <w:b/>
        </w:rPr>
        <w:t>Part 2 – Logistic Regression</w:t>
      </w:r>
      <w:r w:rsidR="003E1FD6">
        <w:rPr>
          <w:rFonts w:ascii="Times New Roman" w:hAnsi="Times New Roman" w:cs="Times New Roman"/>
          <w:b/>
        </w:rPr>
        <w:t xml:space="preserve"> </w:t>
      </w:r>
    </w:p>
    <w:p w14:paraId="63ED69C6" w14:textId="52B9BC36" w:rsidR="00C11675" w:rsidRPr="00C11675" w:rsidRDefault="00C11675" w:rsidP="00C11675">
      <w:pPr>
        <w:jc w:val="both"/>
        <w:rPr>
          <w:rFonts w:ascii="Times New Roman" w:hAnsi="Times New Roman" w:cs="Times New Roman"/>
        </w:rPr>
      </w:pPr>
      <w:r w:rsidRPr="00C11675">
        <w:rPr>
          <w:rFonts w:ascii="Times New Roman" w:hAnsi="Times New Roman" w:cs="Times New Roman"/>
        </w:rPr>
        <w:t xml:space="preserve">Solve Questions </w:t>
      </w:r>
      <w:r>
        <w:rPr>
          <w:rFonts w:ascii="Times New Roman" w:hAnsi="Times New Roman" w:cs="Times New Roman"/>
        </w:rPr>
        <w:t>8</w:t>
      </w:r>
      <w:r w:rsidRPr="00C11675">
        <w:rPr>
          <w:rFonts w:ascii="Times New Roman" w:hAnsi="Times New Roman" w:cs="Times New Roman"/>
        </w:rPr>
        <w:t>-</w:t>
      </w:r>
      <w:r>
        <w:rPr>
          <w:rFonts w:ascii="Times New Roman" w:hAnsi="Times New Roman" w:cs="Times New Roman"/>
        </w:rPr>
        <w:t>9</w:t>
      </w:r>
      <w:r w:rsidRPr="00C11675">
        <w:rPr>
          <w:rFonts w:ascii="Times New Roman" w:hAnsi="Times New Roman" w:cs="Times New Roman"/>
        </w:rPr>
        <w:t xml:space="preserve"> in the homework available from </w:t>
      </w:r>
    </w:p>
    <w:p w14:paraId="25FFB81C" w14:textId="6AC682FA" w:rsidR="00C11675" w:rsidRDefault="00D77576" w:rsidP="00C11675">
      <w:pPr>
        <w:jc w:val="both"/>
        <w:rPr>
          <w:rFonts w:ascii="Times New Roman" w:hAnsi="Times New Roman" w:cs="Times New Roman"/>
        </w:rPr>
      </w:pPr>
      <w:hyperlink r:id="rId6" w:history="1">
        <w:r w:rsidR="001E6A89" w:rsidRPr="00C816B9">
          <w:rPr>
            <w:rStyle w:val="Kpr"/>
            <w:rFonts w:ascii="Times New Roman" w:hAnsi="Times New Roman" w:cs="Times New Roman"/>
          </w:rPr>
          <w:t>https://work.caltech.edu/homework/hw5.pdf</w:t>
        </w:r>
      </w:hyperlink>
    </w:p>
    <w:p w14:paraId="4BF5F085" w14:textId="77777777" w:rsidR="00C11675" w:rsidRDefault="00C11675" w:rsidP="00135F62">
      <w:pPr>
        <w:jc w:val="both"/>
        <w:rPr>
          <w:rFonts w:ascii="Times New Roman" w:hAnsi="Times New Roman" w:cs="Times New Roman"/>
          <w:sz w:val="28"/>
          <w:szCs w:val="28"/>
        </w:rPr>
      </w:pPr>
    </w:p>
    <w:p w14:paraId="2483076A" w14:textId="7047B72C" w:rsidR="008F771A" w:rsidRPr="00CC7C9B" w:rsidRDefault="00FF3F64" w:rsidP="00135F62">
      <w:pPr>
        <w:jc w:val="both"/>
        <w:rPr>
          <w:rFonts w:ascii="Times New Roman" w:hAnsi="Times New Roman" w:cs="Times New Roman"/>
          <w:b/>
        </w:rPr>
      </w:pPr>
      <w:r w:rsidRPr="00CC7C9B">
        <w:rPr>
          <w:rFonts w:ascii="Times New Roman" w:hAnsi="Times New Roman" w:cs="Times New Roman"/>
          <w:b/>
        </w:rPr>
        <w:t>Part 3 - Regularization with weight decay</w:t>
      </w:r>
      <w:r w:rsidR="001A6752">
        <w:rPr>
          <w:rFonts w:ascii="Times New Roman" w:hAnsi="Times New Roman" w:cs="Times New Roman"/>
          <w:b/>
        </w:rPr>
        <w:t xml:space="preserve"> </w:t>
      </w:r>
    </w:p>
    <w:p w14:paraId="25D19CB8" w14:textId="7F4A6710" w:rsidR="00FF3F64" w:rsidRPr="00CC7C9B" w:rsidRDefault="00FF3F64" w:rsidP="00135F62">
      <w:pPr>
        <w:jc w:val="both"/>
        <w:rPr>
          <w:rFonts w:ascii="Times New Roman" w:hAnsi="Times New Roman" w:cs="Times New Roman"/>
        </w:rPr>
      </w:pPr>
      <w:r w:rsidRPr="00CC7C9B">
        <w:rPr>
          <w:rFonts w:ascii="Times New Roman" w:hAnsi="Times New Roman" w:cs="Times New Roman"/>
        </w:rPr>
        <w:t xml:space="preserve">Solve </w:t>
      </w:r>
      <w:r w:rsidR="00CC7C9B" w:rsidRPr="00CC7C9B">
        <w:rPr>
          <w:rFonts w:ascii="Times New Roman" w:hAnsi="Times New Roman" w:cs="Times New Roman"/>
        </w:rPr>
        <w:t>questions 2-6 from the homework available from</w:t>
      </w:r>
    </w:p>
    <w:p w14:paraId="48F8A0BC" w14:textId="18D66D87" w:rsidR="008F771A" w:rsidRPr="00CC7C9B" w:rsidRDefault="00D77576" w:rsidP="00135F62">
      <w:pPr>
        <w:jc w:val="both"/>
        <w:rPr>
          <w:rFonts w:ascii="Times New Roman" w:hAnsi="Times New Roman" w:cs="Times New Roman"/>
        </w:rPr>
      </w:pPr>
      <w:hyperlink r:id="rId7" w:history="1">
        <w:r w:rsidR="00CC7C9B" w:rsidRPr="00CC7C9B">
          <w:rPr>
            <w:rStyle w:val="Kpr"/>
            <w:rFonts w:ascii="Times New Roman" w:hAnsi="Times New Roman" w:cs="Times New Roman"/>
          </w:rPr>
          <w:t>https://work.caltech.edu/homework/hw6.pdf</w:t>
        </w:r>
      </w:hyperlink>
    </w:p>
    <w:p w14:paraId="5200088B" w14:textId="08AD6938" w:rsidR="00CC7C9B" w:rsidRPr="00CC7C9B" w:rsidRDefault="00CC7C9B" w:rsidP="00135F62">
      <w:pPr>
        <w:jc w:val="both"/>
        <w:rPr>
          <w:rFonts w:ascii="Times New Roman" w:hAnsi="Times New Roman" w:cs="Times New Roman"/>
          <w:b/>
        </w:rPr>
      </w:pPr>
    </w:p>
    <w:p w14:paraId="7FAA3985" w14:textId="2D265703" w:rsidR="00CC7C9B" w:rsidRPr="00CC7C9B" w:rsidRDefault="00CC7C9B" w:rsidP="00135F62">
      <w:pPr>
        <w:jc w:val="both"/>
        <w:rPr>
          <w:rFonts w:ascii="Times New Roman" w:hAnsi="Times New Roman" w:cs="Times New Roman"/>
          <w:b/>
        </w:rPr>
      </w:pPr>
      <w:r w:rsidRPr="00CC7C9B">
        <w:rPr>
          <w:rFonts w:ascii="Times New Roman" w:hAnsi="Times New Roman" w:cs="Times New Roman"/>
          <w:b/>
        </w:rPr>
        <w:t xml:space="preserve">Part 4 – Neural Networks </w:t>
      </w:r>
    </w:p>
    <w:p w14:paraId="3B174F95" w14:textId="7974C24E" w:rsidR="00CC7C9B" w:rsidRPr="00CC7C9B" w:rsidRDefault="00CC7C9B" w:rsidP="00CC7C9B">
      <w:pPr>
        <w:jc w:val="both"/>
        <w:rPr>
          <w:rFonts w:ascii="Times New Roman" w:hAnsi="Times New Roman" w:cs="Times New Roman"/>
        </w:rPr>
      </w:pPr>
      <w:r w:rsidRPr="00CC7C9B">
        <w:rPr>
          <w:rFonts w:ascii="Times New Roman" w:hAnsi="Times New Roman" w:cs="Times New Roman"/>
        </w:rPr>
        <w:t>Solve questions 8-10 from the homework available from</w:t>
      </w:r>
    </w:p>
    <w:p w14:paraId="0854CF37" w14:textId="77777777" w:rsidR="00CC7C9B" w:rsidRPr="00CC7C9B" w:rsidRDefault="00D77576" w:rsidP="00CC7C9B">
      <w:pPr>
        <w:jc w:val="both"/>
        <w:rPr>
          <w:rFonts w:ascii="Times New Roman" w:hAnsi="Times New Roman" w:cs="Times New Roman"/>
        </w:rPr>
      </w:pPr>
      <w:hyperlink r:id="rId8" w:history="1">
        <w:r w:rsidR="00CC7C9B" w:rsidRPr="00CC7C9B">
          <w:rPr>
            <w:rStyle w:val="Kpr"/>
            <w:rFonts w:ascii="Times New Roman" w:hAnsi="Times New Roman" w:cs="Times New Roman"/>
          </w:rPr>
          <w:t>https://work.caltech.edu/homework/hw6.pdf</w:t>
        </w:r>
      </w:hyperlink>
    </w:p>
    <w:p w14:paraId="7F6A3B01" w14:textId="0C3B8191" w:rsidR="00CC7C9B" w:rsidRDefault="00CC7C9B" w:rsidP="00135F62">
      <w:pPr>
        <w:jc w:val="both"/>
        <w:rPr>
          <w:rFonts w:ascii="Times New Roman" w:hAnsi="Times New Roman" w:cs="Times New Roman"/>
          <w:b/>
          <w:sz w:val="28"/>
          <w:szCs w:val="28"/>
        </w:rPr>
      </w:pPr>
    </w:p>
    <w:p w14:paraId="61E64DFF" w14:textId="77777777" w:rsidR="007E75BC" w:rsidRDefault="007E75BC" w:rsidP="00135F62">
      <w:pPr>
        <w:jc w:val="both"/>
        <w:rPr>
          <w:rFonts w:ascii="Times New Roman" w:hAnsi="Times New Roman" w:cs="Times New Roman"/>
          <w:b/>
          <w:sz w:val="28"/>
          <w:szCs w:val="28"/>
        </w:rPr>
      </w:pPr>
    </w:p>
    <w:p w14:paraId="0F1DBEBF" w14:textId="6C2CB5DE" w:rsidR="00980AC5" w:rsidRPr="00980AC5" w:rsidRDefault="00980AC5" w:rsidP="004B34DE">
      <w:pPr>
        <w:jc w:val="both"/>
        <w:rPr>
          <w:rFonts w:ascii="Times New Roman" w:hAnsi="Times New Roman" w:cs="Times New Roman"/>
          <w:b/>
        </w:rPr>
      </w:pPr>
      <w:r w:rsidRPr="00980AC5">
        <w:rPr>
          <w:rFonts w:ascii="Times New Roman" w:hAnsi="Times New Roman" w:cs="Times New Roman"/>
          <w:b/>
        </w:rPr>
        <w:t xml:space="preserve">Submission Instructions: </w:t>
      </w:r>
    </w:p>
    <w:p w14:paraId="1E5812DC" w14:textId="6DDC183F" w:rsidR="004B34DE" w:rsidRDefault="004B34DE" w:rsidP="004B34DE">
      <w:pPr>
        <w:jc w:val="both"/>
        <w:rPr>
          <w:rFonts w:ascii="Times New Roman" w:hAnsi="Times New Roman" w:cs="Times New Roman"/>
        </w:rPr>
      </w:pPr>
    </w:p>
    <w:p w14:paraId="6C0325DD" w14:textId="19089544" w:rsidR="00980AC5" w:rsidRPr="00DF3912" w:rsidRDefault="00980AC5" w:rsidP="00980AC5">
      <w:pPr>
        <w:numPr>
          <w:ilvl w:val="0"/>
          <w:numId w:val="3"/>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 xml:space="preserve">Each student should submit his/her own homework. You can discuss the questions with your friends, but you must write your own </w:t>
      </w:r>
      <w:r w:rsidR="00B41516" w:rsidRPr="00DF3912">
        <w:rPr>
          <w:rFonts w:ascii="Times New Roman" w:hAnsi="Times New Roman" w:cs="Times New Roman"/>
          <w:color w:val="000000"/>
          <w:sz w:val="20"/>
          <w:szCs w:val="20"/>
          <w:lang w:val="tr-TR"/>
        </w:rPr>
        <w:t xml:space="preserve">solutions and </w:t>
      </w:r>
      <w:r w:rsidRPr="00DF3912">
        <w:rPr>
          <w:rFonts w:ascii="Times New Roman" w:hAnsi="Times New Roman" w:cs="Times New Roman"/>
          <w:color w:val="000000"/>
          <w:sz w:val="20"/>
          <w:szCs w:val="20"/>
          <w:lang w:val="tr-TR"/>
        </w:rPr>
        <w:t xml:space="preserve">code. Group work is not allowed. </w:t>
      </w:r>
      <w:r w:rsidR="00B41516" w:rsidRPr="00DF3912">
        <w:rPr>
          <w:rFonts w:ascii="Times New Roman" w:hAnsi="Times New Roman" w:cs="Times New Roman"/>
          <w:color w:val="000000"/>
          <w:sz w:val="20"/>
          <w:szCs w:val="20"/>
          <w:lang w:val="tr-TR"/>
        </w:rPr>
        <w:t xml:space="preserve">You can not exchange any written material, code or pseudocode. This also includes material found on the web. </w:t>
      </w:r>
    </w:p>
    <w:p w14:paraId="7BD33FED" w14:textId="4D672672" w:rsidR="00980AC5" w:rsidRPr="00DF3912" w:rsidRDefault="00980AC5" w:rsidP="00980AC5">
      <w:pPr>
        <w:tabs>
          <w:tab w:val="left" w:pos="20"/>
          <w:tab w:val="left" w:pos="380"/>
        </w:tabs>
        <w:autoSpaceDE w:val="0"/>
        <w:autoSpaceDN w:val="0"/>
        <w:adjustRightInd w:val="0"/>
        <w:jc w:val="both"/>
        <w:rPr>
          <w:rFonts w:ascii="Times New Roman" w:hAnsi="Times New Roman" w:cs="Times New Roman"/>
          <w:color w:val="000000"/>
          <w:sz w:val="20"/>
          <w:szCs w:val="20"/>
          <w:lang w:val="tr-TR"/>
        </w:rPr>
      </w:pPr>
    </w:p>
    <w:p w14:paraId="44475802" w14:textId="5018E3D2" w:rsidR="00980AC5" w:rsidRPr="00DF3912" w:rsidRDefault="00980AC5"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Write a detailed report</w:t>
      </w:r>
      <w:r w:rsidR="00E5495F">
        <w:rPr>
          <w:rFonts w:ascii="Times New Roman" w:hAnsi="Times New Roman" w:cs="Times New Roman"/>
          <w:color w:val="000000"/>
          <w:sz w:val="20"/>
          <w:szCs w:val="20"/>
          <w:lang w:val="tr-TR"/>
        </w:rPr>
        <w:t xml:space="preserve"> </w:t>
      </w:r>
      <w:r w:rsidR="0070428C">
        <w:rPr>
          <w:rFonts w:ascii="Times New Roman" w:hAnsi="Times New Roman" w:cs="Times New Roman"/>
          <w:color w:val="000000"/>
          <w:sz w:val="20"/>
          <w:szCs w:val="20"/>
          <w:lang w:val="tr-TR"/>
        </w:rPr>
        <w:t xml:space="preserve">using </w:t>
      </w:r>
      <w:r w:rsidRPr="00DF3912">
        <w:rPr>
          <w:rFonts w:ascii="Times New Roman" w:hAnsi="Times New Roman" w:cs="Times New Roman"/>
          <w:color w:val="000000"/>
          <w:sz w:val="20"/>
          <w:szCs w:val="20"/>
          <w:lang w:val="tr-TR"/>
        </w:rPr>
        <w:t>Word</w:t>
      </w:r>
      <w:r w:rsidR="00E5495F">
        <w:rPr>
          <w:rFonts w:ascii="Times New Roman" w:hAnsi="Times New Roman" w:cs="Times New Roman"/>
          <w:color w:val="000000"/>
          <w:sz w:val="20"/>
          <w:szCs w:val="20"/>
          <w:lang w:val="tr-TR"/>
        </w:rPr>
        <w:t>/Latex and convert it to a</w:t>
      </w:r>
      <w:r w:rsidRPr="00DF3912">
        <w:rPr>
          <w:rFonts w:ascii="Times New Roman" w:hAnsi="Times New Roman" w:cs="Times New Roman"/>
          <w:color w:val="000000"/>
          <w:sz w:val="20"/>
          <w:szCs w:val="20"/>
          <w:lang w:val="tr-TR"/>
        </w:rPr>
        <w:t xml:space="preserve"> pdf file</w:t>
      </w:r>
      <w:r w:rsidR="00E5495F">
        <w:rPr>
          <w:rFonts w:ascii="Times New Roman" w:hAnsi="Times New Roman" w:cs="Times New Roman"/>
          <w:color w:val="000000"/>
          <w:sz w:val="20"/>
          <w:szCs w:val="20"/>
          <w:lang w:val="tr-TR"/>
        </w:rPr>
        <w:t>. The report</w:t>
      </w:r>
      <w:r w:rsidRPr="00DF3912">
        <w:rPr>
          <w:rFonts w:ascii="Times New Roman" w:hAnsi="Times New Roman" w:cs="Times New Roman"/>
          <w:color w:val="000000"/>
          <w:sz w:val="20"/>
          <w:szCs w:val="20"/>
          <w:lang w:val="tr-TR"/>
        </w:rPr>
        <w:t xml:space="preserve"> </w:t>
      </w:r>
      <w:r w:rsidR="00E5495F">
        <w:rPr>
          <w:rFonts w:ascii="Times New Roman" w:hAnsi="Times New Roman" w:cs="Times New Roman"/>
          <w:color w:val="000000"/>
          <w:sz w:val="20"/>
          <w:szCs w:val="20"/>
          <w:lang w:val="tr-TR"/>
        </w:rPr>
        <w:t>must include</w:t>
      </w:r>
      <w:r w:rsidRPr="00DF3912">
        <w:rPr>
          <w:rFonts w:ascii="Times New Roman" w:hAnsi="Times New Roman" w:cs="Times New Roman"/>
          <w:color w:val="000000"/>
          <w:sz w:val="20"/>
          <w:szCs w:val="20"/>
          <w:lang w:val="tr-TR"/>
        </w:rPr>
        <w:t xml:space="preserve"> explanations about each part in each question. </w:t>
      </w:r>
      <w:r w:rsidR="0070428C">
        <w:rPr>
          <w:rFonts w:ascii="Times New Roman" w:hAnsi="Times New Roman" w:cs="Times New Roman"/>
          <w:color w:val="000000"/>
          <w:sz w:val="20"/>
          <w:szCs w:val="20"/>
          <w:lang w:val="tr-TR"/>
        </w:rPr>
        <w:t xml:space="preserve">You should solve some of the questions by pencil and paper. Then, you can scan your solution and add it to your report as an image. (you can use free Mobile applications such as Adobe Scan). As an alternative, you can also print and hand in your homework during class hours to the instructor. </w:t>
      </w:r>
    </w:p>
    <w:p w14:paraId="51951D57" w14:textId="77777777" w:rsidR="00980AC5" w:rsidRPr="00DF3912" w:rsidRDefault="00980AC5" w:rsidP="00980AC5">
      <w:p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p>
    <w:p w14:paraId="77BB454B" w14:textId="77777777" w:rsidR="00980AC5" w:rsidRPr="00DF3912" w:rsidRDefault="00980AC5"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 xml:space="preserve">Explain how your scripts and functions work, i.e., which parts of your functions/scripts accomplish which task and how it is accomplished. Include the outputs of your functions and figures to your report. Each figure should have a caption and should be explained in the text. </w:t>
      </w:r>
    </w:p>
    <w:p w14:paraId="665E5770" w14:textId="77777777" w:rsidR="00980AC5" w:rsidRPr="00DF3912" w:rsidRDefault="00980AC5" w:rsidP="00980AC5">
      <w:pPr>
        <w:pStyle w:val="ListeParagraf"/>
        <w:rPr>
          <w:rFonts w:ascii="Times New Roman" w:hAnsi="Times New Roman" w:cs="Times New Roman"/>
          <w:color w:val="000000"/>
          <w:sz w:val="20"/>
          <w:szCs w:val="20"/>
          <w:lang w:val="tr-TR"/>
        </w:rPr>
      </w:pPr>
    </w:p>
    <w:p w14:paraId="53E1980B" w14:textId="77777777" w:rsidR="00980AC5" w:rsidRPr="00DF3912" w:rsidRDefault="00980AC5"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 xml:space="preserve">You can use MATLAB or Python for programming assignments. Don’t forget to put detailed comments into your functions/scripts to explain what your code is doing. Also indicate the inputs and outputs in the comment section. </w:t>
      </w:r>
    </w:p>
    <w:p w14:paraId="1092B73D" w14:textId="77777777" w:rsidR="00980AC5" w:rsidRPr="00DF3912" w:rsidRDefault="00980AC5" w:rsidP="00980AC5">
      <w:pPr>
        <w:pStyle w:val="ListeParagraf"/>
        <w:rPr>
          <w:rFonts w:ascii="Times New Roman" w:hAnsi="Times New Roman" w:cs="Times New Roman"/>
          <w:color w:val="000000"/>
          <w:sz w:val="20"/>
          <w:szCs w:val="20"/>
          <w:lang w:val="tr-TR"/>
        </w:rPr>
      </w:pPr>
    </w:p>
    <w:p w14:paraId="49A08261" w14:textId="77777777" w:rsidR="00980AC5" w:rsidRPr="00DF3912" w:rsidRDefault="00980AC5"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 xml:space="preserve">Combine your report and codes into a single zip file. Plots and figures should go into the report. </w:t>
      </w:r>
    </w:p>
    <w:p w14:paraId="2DB68F71" w14:textId="77777777" w:rsidR="00980AC5" w:rsidRPr="00DF3912" w:rsidRDefault="00980AC5" w:rsidP="00980AC5">
      <w:pPr>
        <w:pStyle w:val="ListeParagraf"/>
        <w:rPr>
          <w:rFonts w:ascii="Times New Roman" w:hAnsi="Times New Roman" w:cs="Times New Roman"/>
          <w:color w:val="000000"/>
          <w:sz w:val="20"/>
          <w:szCs w:val="20"/>
          <w:lang w:val="tr-TR"/>
        </w:rPr>
      </w:pPr>
    </w:p>
    <w:p w14:paraId="49C9B6F6" w14:textId="70924BF7" w:rsidR="00980AC5" w:rsidRPr="00DF3912" w:rsidRDefault="00980AC5"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Name your zip file as “CSE4088_name_surname_hw_no.zip”. For example, a student whose name is Ayşe Çalışkan</w:t>
      </w:r>
      <w:r w:rsidR="002C57BD">
        <w:rPr>
          <w:rFonts w:ascii="Times New Roman" w:hAnsi="Times New Roman" w:cs="Times New Roman"/>
          <w:color w:val="000000"/>
          <w:sz w:val="20"/>
          <w:szCs w:val="20"/>
          <w:lang w:val="tr-TR"/>
        </w:rPr>
        <w:t xml:space="preserve"> will name her file as: “CSE4088</w:t>
      </w:r>
      <w:r w:rsidRPr="00DF3912">
        <w:rPr>
          <w:rFonts w:ascii="Times New Roman" w:hAnsi="Times New Roman" w:cs="Times New Roman"/>
          <w:color w:val="000000"/>
          <w:sz w:val="20"/>
          <w:szCs w:val="20"/>
          <w:lang w:val="tr-TR"/>
        </w:rPr>
        <w:t>_ayse_caliskan_hw1.zip”  for the first homework. Also, write your name, surname and student number as comments at the beginning of your codes.</w:t>
      </w:r>
    </w:p>
    <w:p w14:paraId="5A7CE829" w14:textId="77777777" w:rsidR="00980AC5" w:rsidRPr="00DF3912" w:rsidRDefault="00980AC5" w:rsidP="00980AC5">
      <w:pPr>
        <w:pStyle w:val="ListeParagraf"/>
        <w:rPr>
          <w:rFonts w:ascii="Times New Roman" w:hAnsi="Times New Roman" w:cs="Times New Roman"/>
          <w:color w:val="000000"/>
          <w:sz w:val="20"/>
          <w:szCs w:val="20"/>
          <w:lang w:val="tr-TR"/>
        </w:rPr>
      </w:pPr>
    </w:p>
    <w:p w14:paraId="39031865" w14:textId="3BD126A7" w:rsidR="00980AC5" w:rsidRPr="00DF3912" w:rsidRDefault="00980AC5"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lastRenderedPageBreak/>
        <w:t xml:space="preserve">Submit your homework via the class web page at classroom.google.com before the deadline. </w:t>
      </w:r>
      <w:r w:rsidR="0070428C">
        <w:rPr>
          <w:rFonts w:ascii="Times New Roman" w:hAnsi="Times New Roman" w:cs="Times New Roman"/>
          <w:color w:val="000000"/>
          <w:sz w:val="20"/>
          <w:szCs w:val="20"/>
          <w:lang w:val="tr-TR"/>
        </w:rPr>
        <w:t xml:space="preserve">As an alternative, you can also print and hand in your homework during class hours to the instructor (you should still submit your code via the class web page). </w:t>
      </w:r>
    </w:p>
    <w:p w14:paraId="4EBA1166" w14:textId="77777777" w:rsidR="00951349" w:rsidRPr="00DF3912" w:rsidRDefault="00951349" w:rsidP="00951349">
      <w:pPr>
        <w:pStyle w:val="ListeParagraf"/>
        <w:rPr>
          <w:rFonts w:ascii="Times New Roman" w:hAnsi="Times New Roman" w:cs="Times New Roman"/>
          <w:color w:val="000000"/>
          <w:sz w:val="20"/>
          <w:szCs w:val="20"/>
          <w:lang w:val="tr-TR"/>
        </w:rPr>
      </w:pPr>
    </w:p>
    <w:p w14:paraId="29BC92C9" w14:textId="33901A5A" w:rsidR="00980AC5" w:rsidRPr="00905E90" w:rsidRDefault="00951349" w:rsidP="00980AC5">
      <w:pPr>
        <w:numPr>
          <w:ilvl w:val="0"/>
          <w:numId w:val="4"/>
        </w:numPr>
        <w:tabs>
          <w:tab w:val="left" w:pos="20"/>
          <w:tab w:val="left" w:pos="380"/>
        </w:tabs>
        <w:autoSpaceDE w:val="0"/>
        <w:autoSpaceDN w:val="0"/>
        <w:adjustRightInd w:val="0"/>
        <w:ind w:left="360"/>
        <w:jc w:val="both"/>
        <w:rPr>
          <w:rFonts w:ascii="Times New Roman" w:hAnsi="Times New Roman" w:cs="Times New Roman"/>
          <w:color w:val="000000"/>
          <w:sz w:val="20"/>
          <w:szCs w:val="20"/>
          <w:lang w:val="tr-TR"/>
        </w:rPr>
      </w:pPr>
      <w:r w:rsidRPr="00DF3912">
        <w:rPr>
          <w:rFonts w:ascii="Times New Roman" w:hAnsi="Times New Roman" w:cs="Times New Roman"/>
          <w:color w:val="000000"/>
          <w:sz w:val="20"/>
          <w:szCs w:val="20"/>
          <w:lang w:val="tr-TR"/>
        </w:rPr>
        <w:t>Late submissions will loose 10 points for each day after the deadline.</w:t>
      </w:r>
    </w:p>
    <w:p w14:paraId="0A23491B" w14:textId="0B0001C6" w:rsidR="004B34DE" w:rsidRDefault="004B34DE" w:rsidP="004B34DE">
      <w:pPr>
        <w:jc w:val="both"/>
        <w:rPr>
          <w:rFonts w:ascii="Times New Roman" w:hAnsi="Times New Roman" w:cs="Times New Roman"/>
        </w:rPr>
      </w:pPr>
    </w:p>
    <w:p w14:paraId="1A50BAAF" w14:textId="331286DF" w:rsidR="00E21FC6" w:rsidRPr="004B34DE" w:rsidRDefault="00E21FC6" w:rsidP="004B34DE">
      <w:pPr>
        <w:jc w:val="both"/>
        <w:rPr>
          <w:rFonts w:ascii="Times New Roman" w:hAnsi="Times New Roman" w:cs="Times New Roman"/>
        </w:rPr>
      </w:pPr>
    </w:p>
    <w:p w14:paraId="691D13CA" w14:textId="1B8D161C" w:rsidR="004B34DE" w:rsidRPr="004B34DE" w:rsidRDefault="004B34DE" w:rsidP="004B34DE">
      <w:pPr>
        <w:jc w:val="both"/>
        <w:rPr>
          <w:rFonts w:ascii="Times New Roman" w:hAnsi="Times New Roman" w:cs="Times New Roman"/>
        </w:rPr>
      </w:pPr>
    </w:p>
    <w:p w14:paraId="1B0B7019" w14:textId="77777777" w:rsidR="004B34DE" w:rsidRPr="004B34DE" w:rsidRDefault="004B34DE" w:rsidP="004B34DE">
      <w:pPr>
        <w:jc w:val="center"/>
        <w:rPr>
          <w:rFonts w:ascii="Times New Roman" w:hAnsi="Times New Roman" w:cs="Times New Roman"/>
        </w:rPr>
      </w:pPr>
    </w:p>
    <w:sectPr w:rsidR="004B34DE" w:rsidRPr="004B34DE" w:rsidSect="00FA0BA4">
      <w:pgSz w:w="11900" w:h="16840"/>
      <w:pgMar w:top="1440" w:right="1440" w:bottom="125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5F806DE"/>
    <w:multiLevelType w:val="hybridMultilevel"/>
    <w:tmpl w:val="44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74958"/>
    <w:multiLevelType w:val="hybridMultilevel"/>
    <w:tmpl w:val="7B8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64146"/>
    <w:multiLevelType w:val="hybridMultilevel"/>
    <w:tmpl w:val="427A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1885"/>
    <w:multiLevelType w:val="multilevel"/>
    <w:tmpl w:val="0C6008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744BD3"/>
    <w:multiLevelType w:val="hybridMultilevel"/>
    <w:tmpl w:val="2E48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22ACB"/>
    <w:multiLevelType w:val="hybridMultilevel"/>
    <w:tmpl w:val="F1FE6128"/>
    <w:lvl w:ilvl="0" w:tplc="A99AF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B0E27"/>
    <w:multiLevelType w:val="hybridMultilevel"/>
    <w:tmpl w:val="19A4237A"/>
    <w:lvl w:ilvl="0" w:tplc="057EF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64764"/>
    <w:multiLevelType w:val="multilevel"/>
    <w:tmpl w:val="127EB99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8F35AD6"/>
    <w:multiLevelType w:val="hybridMultilevel"/>
    <w:tmpl w:val="5DDC19C6"/>
    <w:lvl w:ilvl="0" w:tplc="976802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F06E6"/>
    <w:multiLevelType w:val="multilevel"/>
    <w:tmpl w:val="903A974C"/>
    <w:lvl w:ilvl="0">
      <w:start w:val="6"/>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9"/>
  </w:num>
  <w:num w:numId="3">
    <w:abstractNumId w:val="0"/>
  </w:num>
  <w:num w:numId="4">
    <w:abstractNumId w:val="1"/>
  </w:num>
  <w:num w:numId="5">
    <w:abstractNumId w:val="2"/>
  </w:num>
  <w:num w:numId="6">
    <w:abstractNumId w:val="3"/>
  </w:num>
  <w:num w:numId="7">
    <w:abstractNumId w:val="4"/>
  </w:num>
  <w:num w:numId="8">
    <w:abstractNumId w:val="6"/>
  </w:num>
  <w:num w:numId="9">
    <w:abstractNumId w:val="13"/>
  </w:num>
  <w:num w:numId="10">
    <w:abstractNumId w:val="11"/>
  </w:num>
  <w:num w:numId="11">
    <w:abstractNumId w:val="8"/>
  </w:num>
  <w:num w:numId="12">
    <w:abstractNumId w:val="12"/>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E"/>
    <w:rsid w:val="00011FD5"/>
    <w:rsid w:val="00050B39"/>
    <w:rsid w:val="000A5EAE"/>
    <w:rsid w:val="00114961"/>
    <w:rsid w:val="00135F62"/>
    <w:rsid w:val="001724FA"/>
    <w:rsid w:val="001A6752"/>
    <w:rsid w:val="001E6A89"/>
    <w:rsid w:val="00215E3E"/>
    <w:rsid w:val="002740C5"/>
    <w:rsid w:val="002A3972"/>
    <w:rsid w:val="002C57BD"/>
    <w:rsid w:val="0037387F"/>
    <w:rsid w:val="0039220C"/>
    <w:rsid w:val="003E1FD6"/>
    <w:rsid w:val="00413C0F"/>
    <w:rsid w:val="004716E0"/>
    <w:rsid w:val="004B34DE"/>
    <w:rsid w:val="004D55FD"/>
    <w:rsid w:val="005147D4"/>
    <w:rsid w:val="005167B9"/>
    <w:rsid w:val="005509BD"/>
    <w:rsid w:val="00561154"/>
    <w:rsid w:val="005A1D25"/>
    <w:rsid w:val="005D0E7D"/>
    <w:rsid w:val="005D2AB6"/>
    <w:rsid w:val="006101BF"/>
    <w:rsid w:val="0066767C"/>
    <w:rsid w:val="006713C5"/>
    <w:rsid w:val="0070428C"/>
    <w:rsid w:val="007167FE"/>
    <w:rsid w:val="00721182"/>
    <w:rsid w:val="0074164E"/>
    <w:rsid w:val="00772509"/>
    <w:rsid w:val="00796101"/>
    <w:rsid w:val="007C1A08"/>
    <w:rsid w:val="007D45F2"/>
    <w:rsid w:val="007E0D7A"/>
    <w:rsid w:val="007E4AEF"/>
    <w:rsid w:val="007E75BC"/>
    <w:rsid w:val="00822CD1"/>
    <w:rsid w:val="0083022A"/>
    <w:rsid w:val="008659B8"/>
    <w:rsid w:val="008E5685"/>
    <w:rsid w:val="008F771A"/>
    <w:rsid w:val="00905E90"/>
    <w:rsid w:val="009137C5"/>
    <w:rsid w:val="00951349"/>
    <w:rsid w:val="00960211"/>
    <w:rsid w:val="00971630"/>
    <w:rsid w:val="00980AC5"/>
    <w:rsid w:val="00A2121E"/>
    <w:rsid w:val="00A52B30"/>
    <w:rsid w:val="00A60030"/>
    <w:rsid w:val="00AB2E6A"/>
    <w:rsid w:val="00AD5FC2"/>
    <w:rsid w:val="00AE6DBD"/>
    <w:rsid w:val="00B41516"/>
    <w:rsid w:val="00C11675"/>
    <w:rsid w:val="00C77268"/>
    <w:rsid w:val="00C86C7D"/>
    <w:rsid w:val="00CA6A60"/>
    <w:rsid w:val="00CC7C9B"/>
    <w:rsid w:val="00D0465E"/>
    <w:rsid w:val="00D41280"/>
    <w:rsid w:val="00D62856"/>
    <w:rsid w:val="00D72716"/>
    <w:rsid w:val="00D731FD"/>
    <w:rsid w:val="00D77576"/>
    <w:rsid w:val="00DF3912"/>
    <w:rsid w:val="00E21FC6"/>
    <w:rsid w:val="00E446C1"/>
    <w:rsid w:val="00E5495F"/>
    <w:rsid w:val="00E61DF0"/>
    <w:rsid w:val="00EA1CEC"/>
    <w:rsid w:val="00F069FA"/>
    <w:rsid w:val="00F25F63"/>
    <w:rsid w:val="00F4770D"/>
    <w:rsid w:val="00FA0BA4"/>
    <w:rsid w:val="00FA78BF"/>
    <w:rsid w:val="00FF3F64"/>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E0C8"/>
  <w15:chartTrackingRefBased/>
  <w15:docId w15:val="{B7E2EE01-E0D0-9A49-802E-69837D6E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B34DE"/>
    <w:pPr>
      <w:ind w:left="720"/>
      <w:contextualSpacing/>
    </w:pPr>
  </w:style>
  <w:style w:type="character" w:styleId="Kpr">
    <w:name w:val="Hyperlink"/>
    <w:basedOn w:val="VarsaylanParagrafYazTipi"/>
    <w:uiPriority w:val="99"/>
    <w:unhideWhenUsed/>
    <w:rsid w:val="00AD5FC2"/>
    <w:rPr>
      <w:color w:val="0563C1" w:themeColor="hyperlink"/>
      <w:u w:val="single"/>
    </w:rPr>
  </w:style>
  <w:style w:type="character" w:styleId="zmlenmeyenBahsetme">
    <w:name w:val="Unresolved Mention"/>
    <w:basedOn w:val="VarsaylanParagrafYazTipi"/>
    <w:uiPriority w:val="99"/>
    <w:rsid w:val="00AD5FC2"/>
    <w:rPr>
      <w:color w:val="605E5C"/>
      <w:shd w:val="clear" w:color="auto" w:fill="E1DFDD"/>
    </w:rPr>
  </w:style>
  <w:style w:type="character" w:styleId="YerTutucuMetni">
    <w:name w:val="Placeholder Text"/>
    <w:basedOn w:val="VarsaylanParagrafYazTipi"/>
    <w:uiPriority w:val="99"/>
    <w:semiHidden/>
    <w:rsid w:val="00E21FC6"/>
    <w:rPr>
      <w:color w:val="808080"/>
    </w:rPr>
  </w:style>
  <w:style w:type="character" w:styleId="zlenenKpr">
    <w:name w:val="FollowedHyperlink"/>
    <w:basedOn w:val="VarsaylanParagrafYazTipi"/>
    <w:uiPriority w:val="99"/>
    <w:semiHidden/>
    <w:unhideWhenUsed/>
    <w:rsid w:val="00822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8702">
      <w:bodyDiv w:val="1"/>
      <w:marLeft w:val="0"/>
      <w:marRight w:val="0"/>
      <w:marTop w:val="0"/>
      <w:marBottom w:val="0"/>
      <w:divBdr>
        <w:top w:val="none" w:sz="0" w:space="0" w:color="auto"/>
        <w:left w:val="none" w:sz="0" w:space="0" w:color="auto"/>
        <w:bottom w:val="none" w:sz="0" w:space="0" w:color="auto"/>
        <w:right w:val="none" w:sz="0" w:space="0" w:color="auto"/>
      </w:divBdr>
    </w:div>
    <w:div w:id="118443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caltech.edu/homework/hw6.pdf" TargetMode="External"/><Relationship Id="rId3" Type="http://schemas.openxmlformats.org/officeDocument/2006/relationships/settings" Target="settings.xml"/><Relationship Id="rId7" Type="http://schemas.openxmlformats.org/officeDocument/2006/relationships/hyperlink" Target="https://work.caltech.edu/homework/hw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caltech.edu/homework/hw5.pdf" TargetMode="External"/><Relationship Id="rId5" Type="http://schemas.openxmlformats.org/officeDocument/2006/relationships/hyperlink" Target="https://work.caltech.edu/homework/hw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446</Words>
  <Characters>2544</Characters>
  <Application>Microsoft Office Word</Application>
  <DocSecurity>0</DocSecurity>
  <Lines>21</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Cigdem Eroglu Erdem</dc:creator>
  <cp:keywords/>
  <dc:description/>
  <cp:lastModifiedBy>Furkan KUSE</cp:lastModifiedBy>
  <cp:revision>62</cp:revision>
  <cp:lastPrinted>2018-10-12T19:16:00Z</cp:lastPrinted>
  <dcterms:created xsi:type="dcterms:W3CDTF">2018-10-12T11:47:00Z</dcterms:created>
  <dcterms:modified xsi:type="dcterms:W3CDTF">2021-02-12T19:09:00Z</dcterms:modified>
</cp:coreProperties>
</file>